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E599" w:themeColor="accent4" w:themeTint="66"/>
  <w:body>
    <w:p w14:paraId="41C3C84F" w14:textId="023F19EE" w:rsidR="00A9204E" w:rsidRPr="00C927BD" w:rsidRDefault="00687C94" w:rsidP="00687C94">
      <w:pPr>
        <w:pStyle w:val="Title"/>
        <w:rPr>
          <w:rFonts w:ascii="Elephant" w:hAnsi="Elephant"/>
          <w:color w:val="F765C6"/>
          <w:sz w:val="72"/>
          <w:szCs w:val="72"/>
        </w:rPr>
      </w:pPr>
      <w:r w:rsidRPr="00C927BD">
        <w:rPr>
          <w:rFonts w:ascii="Elephant" w:hAnsi="Elephant"/>
          <w:color w:val="F765C6"/>
          <w:sz w:val="72"/>
          <w:szCs w:val="72"/>
        </w:rPr>
        <w:t>Why do we celebrate National education day?</w:t>
      </w:r>
    </w:p>
    <w:p w14:paraId="609DBBC2" w14:textId="77777777" w:rsidR="0072125E" w:rsidRPr="0072125E" w:rsidRDefault="0072125E" w:rsidP="0072125E">
      <w:r w:rsidRPr="0072125E">
        <w:t xml:space="preserve">National Education Day is celebrated in India on </w:t>
      </w:r>
      <w:r w:rsidRPr="0072125E">
        <w:rPr>
          <w:b/>
          <w:bCs/>
        </w:rPr>
        <w:t>November 11</w:t>
      </w:r>
      <w:r w:rsidRPr="0072125E">
        <w:t xml:space="preserve"> each year to honor the birth anniversary of </w:t>
      </w:r>
      <w:r w:rsidRPr="0072125E">
        <w:rPr>
          <w:b/>
          <w:bCs/>
        </w:rPr>
        <w:t>Maulana Abul Kalam Azad</w:t>
      </w:r>
      <w:r w:rsidRPr="0072125E">
        <w:t>, India's first Minister of Education after independence. Maulana Azad played a pivotal role in shaping India's education system and was a key advocate for promoting education as a means of national development. He is remembered for his visionary leadership in expanding educational opportunities in India, particularly for marginalized communities.</w:t>
      </w:r>
    </w:p>
    <w:p w14:paraId="1E38FB16" w14:textId="77777777" w:rsidR="0072125E" w:rsidRPr="00C927BD" w:rsidRDefault="0072125E" w:rsidP="004B2728">
      <w:pPr>
        <w:pStyle w:val="Heading1"/>
        <w:rPr>
          <w:rFonts w:asciiTheme="minorHAnsi" w:hAnsiTheme="minorHAnsi" w:cstheme="minorHAnsi"/>
          <w:b/>
          <w:bCs/>
          <w:color w:val="FF66FF"/>
        </w:rPr>
      </w:pPr>
      <w:r w:rsidRPr="00C927BD">
        <w:rPr>
          <w:rFonts w:asciiTheme="minorHAnsi" w:hAnsiTheme="minorHAnsi" w:cstheme="minorHAnsi"/>
          <w:b/>
          <w:bCs/>
          <w:color w:val="FF66FF"/>
        </w:rPr>
        <w:t>Key reasons for celebrating National Education Day:</w:t>
      </w:r>
    </w:p>
    <w:p w14:paraId="0B054D44" w14:textId="77777777" w:rsidR="0072125E" w:rsidRPr="0072125E" w:rsidRDefault="0072125E" w:rsidP="0072125E">
      <w:pPr>
        <w:numPr>
          <w:ilvl w:val="0"/>
          <w:numId w:val="24"/>
        </w:numPr>
      </w:pPr>
      <w:r w:rsidRPr="0072125E">
        <w:rPr>
          <w:rStyle w:val="Heading2Char"/>
          <w:b/>
          <w:bCs/>
          <w:color w:val="FF66FF"/>
          <w:u w:val="single"/>
        </w:rPr>
        <w:t>Tribute to Maulana Abul Kalam Azad:</w:t>
      </w:r>
      <w:r w:rsidRPr="0072125E">
        <w:rPr>
          <w:color w:val="FF66FF"/>
        </w:rPr>
        <w:t xml:space="preserve"> </w:t>
      </w:r>
      <w:r w:rsidRPr="0072125E">
        <w:t>Azad's contributions to education are central to the celebration. He was instrumental in setting up the University Grants Commission (UGC) and the Indian Institutes of Technology (IITs), which continue to play a critical role in India's educational landscape.</w:t>
      </w:r>
    </w:p>
    <w:p w14:paraId="6571EE1C" w14:textId="77777777" w:rsidR="0072125E" w:rsidRPr="0072125E" w:rsidRDefault="0072125E" w:rsidP="0072125E">
      <w:pPr>
        <w:numPr>
          <w:ilvl w:val="0"/>
          <w:numId w:val="24"/>
        </w:numPr>
      </w:pPr>
      <w:r w:rsidRPr="0072125E">
        <w:rPr>
          <w:rStyle w:val="Heading2Char"/>
          <w:b/>
          <w:bCs/>
          <w:color w:val="FF66FF"/>
          <w:u w:val="single"/>
        </w:rPr>
        <w:t xml:space="preserve">Promotion of Education: </w:t>
      </w:r>
      <w:r w:rsidRPr="0072125E">
        <w:t>The day serves as a reminder of the importance of education in nation-building. It encourages efforts to improve literacy, access to education, and the quality of educational systems.</w:t>
      </w:r>
    </w:p>
    <w:p w14:paraId="5EC8A227" w14:textId="77777777" w:rsidR="0072125E" w:rsidRPr="0072125E" w:rsidRDefault="0072125E" w:rsidP="0072125E">
      <w:pPr>
        <w:numPr>
          <w:ilvl w:val="0"/>
          <w:numId w:val="24"/>
        </w:numPr>
      </w:pPr>
      <w:r w:rsidRPr="0072125E">
        <w:rPr>
          <w:rStyle w:val="Heading2Char"/>
          <w:b/>
          <w:bCs/>
          <w:color w:val="FF66FF"/>
          <w:u w:val="single"/>
        </w:rPr>
        <w:t>Reflection on Educational Reforms:</w:t>
      </w:r>
      <w:r w:rsidRPr="0072125E">
        <w:rPr>
          <w:color w:val="0070C0"/>
        </w:rPr>
        <w:t xml:space="preserve"> </w:t>
      </w:r>
      <w:r w:rsidRPr="0072125E">
        <w:t>National Education Day provides an opportunity to reflect on the progress made in the field of education and identify areas where reforms are needed. It is a time to focus on making education more inclusive, accessible, and relevant to contemporary needs.</w:t>
      </w:r>
    </w:p>
    <w:p w14:paraId="5201A748" w14:textId="77777777" w:rsidR="0072125E" w:rsidRPr="0072125E" w:rsidRDefault="0072125E" w:rsidP="0072125E">
      <w:pPr>
        <w:numPr>
          <w:ilvl w:val="0"/>
          <w:numId w:val="24"/>
        </w:numPr>
      </w:pPr>
      <w:r w:rsidRPr="0072125E">
        <w:rPr>
          <w:rStyle w:val="Heading2Char"/>
          <w:b/>
          <w:bCs/>
          <w:color w:val="FF66FF"/>
          <w:u w:val="single"/>
        </w:rPr>
        <w:t>Inspiring Future Generations:</w:t>
      </w:r>
      <w:r w:rsidRPr="0072125E">
        <w:rPr>
          <w:color w:val="0070C0"/>
        </w:rPr>
        <w:t xml:space="preserve"> </w:t>
      </w:r>
      <w:r w:rsidRPr="0072125E">
        <w:t>It also aims to inspire students, teachers, and policymakers to work together to build an equitable and innovative educational framework that will contribute to the social and economic growth of the country.</w:t>
      </w:r>
    </w:p>
    <w:p w14:paraId="247B4B53" w14:textId="77777777" w:rsidR="0072125E" w:rsidRPr="0072125E" w:rsidRDefault="0072125E" w:rsidP="0072125E">
      <w:r w:rsidRPr="0072125E">
        <w:t>By observing National Education Day, India emphasizes the value of education in empowering individuals and fostering progress for the country as a whole.</w:t>
      </w:r>
    </w:p>
    <w:p w14:paraId="2D02745D" w14:textId="39641B3B" w:rsidR="0072125E" w:rsidRDefault="0072125E" w:rsidP="00687C94"/>
    <w:p w14:paraId="2B6E168E" w14:textId="68AE74B6" w:rsidR="00687C94" w:rsidRDefault="0072125E" w:rsidP="0072125E">
      <w:pPr>
        <w:pStyle w:val="Title"/>
        <w:rPr>
          <w:rFonts w:ascii="Elephant" w:hAnsi="Elephant"/>
          <w:color w:val="0070C0"/>
          <w:sz w:val="72"/>
          <w:szCs w:val="72"/>
        </w:rPr>
      </w:pPr>
      <w:r>
        <w:br w:type="page"/>
      </w:r>
      <w:r w:rsidRPr="00C927BD">
        <w:rPr>
          <w:rFonts w:ascii="Elephant" w:hAnsi="Elephant"/>
          <w:color w:val="F765C6"/>
          <w:sz w:val="72"/>
          <w:szCs w:val="72"/>
        </w:rPr>
        <w:lastRenderedPageBreak/>
        <w:t>Why education is important for us?</w:t>
      </w:r>
    </w:p>
    <w:p w14:paraId="29A8AFDC" w14:textId="77777777" w:rsidR="004B2728" w:rsidRDefault="004B2728" w:rsidP="004B2728">
      <w:r w:rsidRPr="004B2728">
        <w:t>Education</w:t>
      </w:r>
      <w:r>
        <w:t xml:space="preserve"> is crucial for personal development and societal progress. It equips individuals with the knowledge and skills needed to succeed in life, fostering critical thinking, problem-solving, and creativity. These abilities empower people to make informed decisions, pursue their goals, and improve their quality of life. </w:t>
      </w:r>
    </w:p>
    <w:p w14:paraId="476F631D" w14:textId="77777777" w:rsidR="004B2728" w:rsidRDefault="004B2728" w:rsidP="004B2728"/>
    <w:p w14:paraId="173A215C" w14:textId="77777777" w:rsidR="004B2728" w:rsidRDefault="004B2728" w:rsidP="004B2728">
      <w:r>
        <w:t>One of the most significant benefits of education is its ability to improve economic opportunities. It opens doors to better job prospects and higher wages, creating a path out of poverty and increasing social mobility. A well-educated workforce drives economic growth, innovation, and productivity, benefiting society as a whole.</w:t>
      </w:r>
    </w:p>
    <w:p w14:paraId="2C1E8763" w14:textId="77777777" w:rsidR="004B2728" w:rsidRDefault="004B2728" w:rsidP="004B2728"/>
    <w:p w14:paraId="2A3CA6F3" w14:textId="77777777" w:rsidR="004B2728" w:rsidRDefault="004B2728" w:rsidP="004B2728">
      <w:r>
        <w:t>Education also promotes social equality by reducing disparities in income and opportunities. By providing access to quality education, individuals from all backgrounds have the chance to succeed, which helps build a more equitable society. It is especially crucial for breaking the cycle of poverty, as educated individuals are more likely to pass on the value of education to their children, fostering intergenerational progress.</w:t>
      </w:r>
    </w:p>
    <w:p w14:paraId="73DD84C7" w14:textId="77777777" w:rsidR="004B2728" w:rsidRDefault="004B2728" w:rsidP="004B2728"/>
    <w:p w14:paraId="143BB198" w14:textId="77777777" w:rsidR="004B2728" w:rsidRDefault="004B2728" w:rsidP="004B2728">
      <w:r>
        <w:t>In addition, education plays a vital role in improving public health. Educated people are more likely to adopt healthy lifestyles, seek medical care, and understand health risks. On a broader scale, education helps individuals understand and address global challenges, such as climate change and sustainable development.</w:t>
      </w:r>
    </w:p>
    <w:p w14:paraId="5118CBE4" w14:textId="77777777" w:rsidR="004B2728" w:rsidRDefault="004B2728" w:rsidP="004B2728"/>
    <w:p w14:paraId="40FBA717" w14:textId="77777777" w:rsidR="00C927BD" w:rsidRDefault="004B2728" w:rsidP="004B2728">
      <w:r>
        <w:t xml:space="preserve">In conclusion, education is fundamental to individual empowerment, economic prosperity, social equality, and global </w:t>
      </w:r>
      <w:proofErr w:type="spellStart"/>
      <w:r>
        <w:t>progre</w:t>
      </w:r>
      <w:proofErr w:type="spellEnd"/>
    </w:p>
    <w:p w14:paraId="11C25E68" w14:textId="06B7DF6A" w:rsidR="00C927BD" w:rsidRDefault="00C927BD" w:rsidP="004B2728">
      <w:r>
        <w:br w:type="page"/>
      </w:r>
    </w:p>
    <w:p w14:paraId="7BB1ED6F" w14:textId="681B4056" w:rsidR="004B2728" w:rsidRPr="004B2728" w:rsidRDefault="00B44C60" w:rsidP="004B2728">
      <w:r>
        <w:rPr>
          <w:noProof/>
        </w:rPr>
        <w:lastRenderedPageBreak/>
        <mc:AlternateContent>
          <mc:Choice Requires="wps">
            <w:drawing>
              <wp:anchor distT="0" distB="0" distL="114300" distR="114300" simplePos="0" relativeHeight="251659264" behindDoc="0" locked="0" layoutInCell="1" allowOverlap="1" wp14:anchorId="38510571" wp14:editId="64ADACFB">
                <wp:simplePos x="0" y="0"/>
                <wp:positionH relativeFrom="column">
                  <wp:posOffset>182880</wp:posOffset>
                </wp:positionH>
                <wp:positionV relativeFrom="paragraph">
                  <wp:posOffset>5715000</wp:posOffset>
                </wp:positionV>
                <wp:extent cx="5463540" cy="2407920"/>
                <wp:effectExtent l="0" t="0" r="22860" b="11430"/>
                <wp:wrapNone/>
                <wp:docPr id="2083662846" name="Rectangle: Rounded Corners 5"/>
                <wp:cNvGraphicFramePr/>
                <a:graphic xmlns:a="http://schemas.openxmlformats.org/drawingml/2006/main">
                  <a:graphicData uri="http://schemas.microsoft.com/office/word/2010/wordprocessingShape">
                    <wps:wsp>
                      <wps:cNvSpPr/>
                      <wps:spPr>
                        <a:xfrm>
                          <a:off x="0" y="0"/>
                          <a:ext cx="5463540" cy="2407920"/>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2E894F23" w14:textId="7107E62A" w:rsidR="00BE47B2" w:rsidRDefault="00BE47B2" w:rsidP="00BE47B2">
                            <w:pPr>
                              <w:jc w:val="center"/>
                            </w:pPr>
                            <w:r>
                              <w:rPr>
                                <w:noProof/>
                              </w:rPr>
                              <w:drawing>
                                <wp:inline distT="0" distB="0" distL="0" distR="0" wp14:anchorId="75D20D05" wp14:editId="67FEF8DF">
                                  <wp:extent cx="5230579" cy="1198485"/>
                                  <wp:effectExtent l="0" t="0" r="8255" b="1905"/>
                                  <wp:docPr id="1544503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5500025" cy="1260223"/>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510571" id="Rectangle: Rounded Corners 5" o:spid="_x0000_s1026" style="position:absolute;margin-left:14.4pt;margin-top:450pt;width:430.2pt;height:18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" fillcolor="#ffc000 [3207]" strokecolor="white [3201]" strokeweight="1.5pt">
                <v:stroke joinstyle="miter"/>
                <v:textbox>
                  <w:txbxContent>
                    <w:p w14:paraId="2E894F23" w14:textId="7107E62A" w:rsidR="00BE47B2" w:rsidRDefault="00BE47B2" w:rsidP="00BE47B2">
                      <w:pPr>
                        <w:jc w:val="center"/>
                      </w:pPr>
                      <w:r>
                        <w:rPr>
                          <w:noProof/>
                        </w:rPr>
                        <w:drawing>
                          <wp:inline distT="0" distB="0" distL="0" distR="0" wp14:anchorId="75D20D05" wp14:editId="67FEF8DF">
                            <wp:extent cx="5230579" cy="1198485"/>
                            <wp:effectExtent l="0" t="0" r="8255" b="1905"/>
                            <wp:docPr id="1544503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5500025" cy="1260223"/>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roundrect>
            </w:pict>
          </mc:Fallback>
        </mc:AlternateContent>
      </w:r>
      <w:r w:rsidR="001B3495">
        <w:rPr>
          <w:noProof/>
        </w:rPr>
        <w:drawing>
          <wp:inline distT="0" distB="0" distL="0" distR="0" wp14:anchorId="7E5B0602" wp14:editId="6C6C02E4">
            <wp:extent cx="5821045" cy="8229600"/>
            <wp:effectExtent l="0" t="0" r="8255" b="0"/>
            <wp:docPr id="7276979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97971" name="Picture 727697971"/>
                    <pic:cNvPicPr/>
                  </pic:nvPicPr>
                  <pic:blipFill>
                    <a:blip r:embed="rId10">
                      <a:extLst>
                        <a:ext uri="{28A0092B-C50C-407E-A947-70E740481C1C}">
                          <a14:useLocalDpi xmlns:a14="http://schemas.microsoft.com/office/drawing/2010/main" val="0"/>
                        </a:ext>
                      </a:extLst>
                    </a:blip>
                    <a:stretch>
                      <a:fillRect/>
                    </a:stretch>
                  </pic:blipFill>
                  <pic:spPr>
                    <a:xfrm>
                      <a:off x="0" y="0"/>
                      <a:ext cx="5821045" cy="8229600"/>
                    </a:xfrm>
                    <a:prstGeom prst="rect">
                      <a:avLst/>
                    </a:prstGeom>
                  </pic:spPr>
                </pic:pic>
              </a:graphicData>
            </a:graphic>
          </wp:inline>
        </w:drawing>
      </w:r>
      <w:r w:rsidR="004B2728">
        <w:lastRenderedPageBreak/>
        <w:t>.</w:t>
      </w:r>
      <w:r w:rsidR="00BE47B2">
        <w:rPr>
          <w:rFonts w:ascii="Segoe UI Emoji" w:hAnsi="Segoe UI Emoji" w:cs="Segoe UI Emoji"/>
        </w:rPr>
        <w:t>🇮🇮</w:t>
      </w:r>
    </w:p>
    <w:p w14:paraId="27333E20" w14:textId="77777777" w:rsidR="004B2728" w:rsidRPr="004B2728" w:rsidRDefault="004B2728" w:rsidP="004B2728">
      <w:pPr>
        <w:rPr>
          <w:rStyle w:val="Emphasis"/>
        </w:rPr>
      </w:pPr>
    </w:p>
    <w:sectPr w:rsidR="004B2728" w:rsidRPr="004B2728" w:rsidSect="004B2728">
      <w:pgSz w:w="12240" w:h="15840"/>
      <w:pgMar w:top="1440" w:right="1440" w:bottom="1440" w:left="1440" w:header="720" w:footer="720" w:gutter="0"/>
      <w:pgBorders w:offsetFrom="page">
        <w:top w:val="pencils" w:sz="30" w:space="24" w:color="auto"/>
        <w:left w:val="pencils" w:sz="30" w:space="24" w:color="auto"/>
        <w:bottom w:val="pencils" w:sz="30" w:space="24" w:color="auto"/>
        <w:right w:val="pencils" w:sz="3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Elephant">
    <w:panose1 w:val="0202090409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B481ADA"/>
    <w:multiLevelType w:val="multilevel"/>
    <w:tmpl w:val="B342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56741501">
    <w:abstractNumId w:val="19"/>
  </w:num>
  <w:num w:numId="2" w16cid:durableId="472411374">
    <w:abstractNumId w:val="12"/>
  </w:num>
  <w:num w:numId="3" w16cid:durableId="1099594553">
    <w:abstractNumId w:val="10"/>
  </w:num>
  <w:num w:numId="4" w16cid:durableId="462768440">
    <w:abstractNumId w:val="22"/>
  </w:num>
  <w:num w:numId="5" w16cid:durableId="542252048">
    <w:abstractNumId w:val="13"/>
  </w:num>
  <w:num w:numId="6" w16cid:durableId="1980181462">
    <w:abstractNumId w:val="16"/>
  </w:num>
  <w:num w:numId="7" w16cid:durableId="15546616">
    <w:abstractNumId w:val="18"/>
  </w:num>
  <w:num w:numId="8" w16cid:durableId="1158380619">
    <w:abstractNumId w:val="9"/>
  </w:num>
  <w:num w:numId="9" w16cid:durableId="366100939">
    <w:abstractNumId w:val="7"/>
  </w:num>
  <w:num w:numId="10" w16cid:durableId="1856919097">
    <w:abstractNumId w:val="6"/>
  </w:num>
  <w:num w:numId="11" w16cid:durableId="1940019830">
    <w:abstractNumId w:val="5"/>
  </w:num>
  <w:num w:numId="12" w16cid:durableId="1405058896">
    <w:abstractNumId w:val="4"/>
  </w:num>
  <w:num w:numId="13" w16cid:durableId="1907184574">
    <w:abstractNumId w:val="8"/>
  </w:num>
  <w:num w:numId="14" w16cid:durableId="2137412231">
    <w:abstractNumId w:val="3"/>
  </w:num>
  <w:num w:numId="15" w16cid:durableId="1859544436">
    <w:abstractNumId w:val="2"/>
  </w:num>
  <w:num w:numId="16" w16cid:durableId="749229109">
    <w:abstractNumId w:val="1"/>
  </w:num>
  <w:num w:numId="17" w16cid:durableId="1952318653">
    <w:abstractNumId w:val="0"/>
  </w:num>
  <w:num w:numId="18" w16cid:durableId="298847383">
    <w:abstractNumId w:val="14"/>
  </w:num>
  <w:num w:numId="19" w16cid:durableId="1844739115">
    <w:abstractNumId w:val="15"/>
  </w:num>
  <w:num w:numId="20" w16cid:durableId="1733311674">
    <w:abstractNumId w:val="21"/>
  </w:num>
  <w:num w:numId="21" w16cid:durableId="707409471">
    <w:abstractNumId w:val="17"/>
  </w:num>
  <w:num w:numId="22" w16cid:durableId="1685208741">
    <w:abstractNumId w:val="11"/>
  </w:num>
  <w:num w:numId="23" w16cid:durableId="882400287">
    <w:abstractNumId w:val="23"/>
  </w:num>
  <w:num w:numId="24" w16cid:durableId="85345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displayBackgroundShape/>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94"/>
    <w:rsid w:val="001B3495"/>
    <w:rsid w:val="004B2728"/>
    <w:rsid w:val="00645252"/>
    <w:rsid w:val="00687C94"/>
    <w:rsid w:val="006D3D74"/>
    <w:rsid w:val="0072125E"/>
    <w:rsid w:val="0083569A"/>
    <w:rsid w:val="00961388"/>
    <w:rsid w:val="00A9204E"/>
    <w:rsid w:val="00B44C60"/>
    <w:rsid w:val="00BE47B2"/>
    <w:rsid w:val="00C927BD"/>
    <w:rsid w:val="00DA4766"/>
    <w:rsid w:val="00FD2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84A6"/>
  <w15:chartTrackingRefBased/>
  <w15:docId w15:val="{B001BA65-4C17-4CF3-8ED3-CF17D05F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C94"/>
  </w:style>
  <w:style w:type="paragraph" w:styleId="Heading1">
    <w:name w:val="heading 1"/>
    <w:basedOn w:val="Normal"/>
    <w:next w:val="Normal"/>
    <w:link w:val="Heading1Char"/>
    <w:uiPriority w:val="9"/>
    <w:qFormat/>
    <w:rsid w:val="00687C9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687C9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687C9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687C9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687C9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687C9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unhideWhenUsed/>
    <w:qFormat/>
    <w:rsid w:val="00687C9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unhideWhenUsed/>
    <w:qFormat/>
    <w:rsid w:val="00687C9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unhideWhenUsed/>
    <w:qFormat/>
    <w:rsid w:val="00687C9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C9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687C9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687C9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687C9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687C9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687C9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rsid w:val="00687C9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rsid w:val="00687C9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rsid w:val="00687C94"/>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687C9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87C9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87C9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87C94"/>
    <w:rPr>
      <w:rFonts w:asciiTheme="majorHAnsi" w:eastAsiaTheme="majorEastAsia" w:hAnsiTheme="majorHAnsi" w:cstheme="majorBidi"/>
      <w:sz w:val="30"/>
      <w:szCs w:val="30"/>
    </w:rPr>
  </w:style>
  <w:style w:type="character" w:styleId="SubtleEmphasis">
    <w:name w:val="Subtle Emphasis"/>
    <w:basedOn w:val="DefaultParagraphFont"/>
    <w:uiPriority w:val="19"/>
    <w:qFormat/>
    <w:rsid w:val="00687C94"/>
    <w:rPr>
      <w:i/>
      <w:iCs/>
    </w:rPr>
  </w:style>
  <w:style w:type="character" w:styleId="Emphasis">
    <w:name w:val="Emphasis"/>
    <w:basedOn w:val="DefaultParagraphFont"/>
    <w:uiPriority w:val="20"/>
    <w:qFormat/>
    <w:rsid w:val="00687C94"/>
    <w:rPr>
      <w:i/>
      <w:iCs/>
      <w:color w:val="70AD47" w:themeColor="accent6"/>
    </w:rPr>
  </w:style>
  <w:style w:type="character" w:styleId="IntenseEmphasis">
    <w:name w:val="Intense Emphasis"/>
    <w:basedOn w:val="DefaultParagraphFont"/>
    <w:uiPriority w:val="21"/>
    <w:qFormat/>
    <w:rsid w:val="00687C94"/>
    <w:rPr>
      <w:b/>
      <w:bCs/>
      <w:i/>
      <w:iCs/>
    </w:rPr>
  </w:style>
  <w:style w:type="character" w:styleId="Strong">
    <w:name w:val="Strong"/>
    <w:basedOn w:val="DefaultParagraphFont"/>
    <w:uiPriority w:val="22"/>
    <w:qFormat/>
    <w:rsid w:val="00687C94"/>
    <w:rPr>
      <w:b/>
      <w:bCs/>
    </w:rPr>
  </w:style>
  <w:style w:type="paragraph" w:styleId="Quote">
    <w:name w:val="Quote"/>
    <w:basedOn w:val="Normal"/>
    <w:next w:val="Normal"/>
    <w:link w:val="QuoteChar"/>
    <w:uiPriority w:val="29"/>
    <w:qFormat/>
    <w:rsid w:val="00687C9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87C94"/>
    <w:rPr>
      <w:i/>
      <w:iCs/>
      <w:color w:val="262626" w:themeColor="text1" w:themeTint="D9"/>
    </w:rPr>
  </w:style>
  <w:style w:type="paragraph" w:styleId="IntenseQuote">
    <w:name w:val="Intense Quote"/>
    <w:basedOn w:val="Normal"/>
    <w:next w:val="Normal"/>
    <w:link w:val="IntenseQuoteChar"/>
    <w:uiPriority w:val="30"/>
    <w:qFormat/>
    <w:rsid w:val="00687C9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87C94"/>
    <w:rPr>
      <w:rFonts w:asciiTheme="majorHAnsi" w:eastAsiaTheme="majorEastAsia" w:hAnsiTheme="majorHAnsi" w:cstheme="majorBidi"/>
      <w:i/>
      <w:iCs/>
      <w:color w:val="70AD47" w:themeColor="accent6"/>
      <w:sz w:val="32"/>
      <w:szCs w:val="32"/>
    </w:rPr>
  </w:style>
  <w:style w:type="character" w:styleId="SubtleReference">
    <w:name w:val="Subtle Reference"/>
    <w:basedOn w:val="DefaultParagraphFont"/>
    <w:uiPriority w:val="31"/>
    <w:qFormat/>
    <w:rsid w:val="00687C94"/>
    <w:rPr>
      <w:smallCaps/>
      <w:color w:val="595959" w:themeColor="text1" w:themeTint="A6"/>
    </w:rPr>
  </w:style>
  <w:style w:type="character" w:styleId="IntenseReference">
    <w:name w:val="Intense Reference"/>
    <w:basedOn w:val="DefaultParagraphFont"/>
    <w:uiPriority w:val="32"/>
    <w:qFormat/>
    <w:rsid w:val="00687C94"/>
    <w:rPr>
      <w:b/>
      <w:bCs/>
      <w:smallCaps/>
      <w:color w:val="70AD47" w:themeColor="accent6"/>
    </w:rPr>
  </w:style>
  <w:style w:type="character" w:styleId="BookTitle">
    <w:name w:val="Book Title"/>
    <w:basedOn w:val="DefaultParagraphFont"/>
    <w:uiPriority w:val="33"/>
    <w:qFormat/>
    <w:rsid w:val="00687C94"/>
    <w:rPr>
      <w:b/>
      <w:bCs/>
      <w:caps w:val="0"/>
      <w:smallCaps/>
      <w:spacing w:val="7"/>
      <w:sz w:val="21"/>
      <w:szCs w:val="21"/>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87C94"/>
    <w:pPr>
      <w:spacing w:line="240" w:lineRule="auto"/>
    </w:pPr>
    <w:rPr>
      <w:b/>
      <w:bCs/>
      <w:smallCaps/>
      <w:color w:val="595959" w:themeColor="text1" w:themeTint="A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687C94"/>
    <w:pPr>
      <w:spacing w:after="0" w:line="240" w:lineRule="auto"/>
    </w:pPr>
  </w:style>
  <w:style w:type="paragraph" w:styleId="TOCHeading">
    <w:name w:val="TOC Heading"/>
    <w:basedOn w:val="Heading1"/>
    <w:next w:val="Normal"/>
    <w:uiPriority w:val="39"/>
    <w:semiHidden/>
    <w:unhideWhenUsed/>
    <w:qFormat/>
    <w:rsid w:val="00687C94"/>
    <w:pPr>
      <w:outlineLvl w:val="9"/>
    </w:pPr>
  </w:style>
  <w:style w:type="character" w:customStyle="1" w:styleId="NoSpacingChar">
    <w:name w:val="No Spacing Char"/>
    <w:basedOn w:val="DefaultParagraphFont"/>
    <w:link w:val="NoSpacing"/>
    <w:uiPriority w:val="1"/>
    <w:rsid w:val="00BE4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803415">
      <w:bodyDiv w:val="1"/>
      <w:marLeft w:val="0"/>
      <w:marRight w:val="0"/>
      <w:marTop w:val="0"/>
      <w:marBottom w:val="0"/>
      <w:divBdr>
        <w:top w:val="none" w:sz="0" w:space="0" w:color="auto"/>
        <w:left w:val="none" w:sz="0" w:space="0" w:color="auto"/>
        <w:bottom w:val="none" w:sz="0" w:space="0" w:color="auto"/>
        <w:right w:val="none" w:sz="0" w:space="0" w:color="auto"/>
      </w:divBdr>
      <w:divsChild>
        <w:div w:id="490830466">
          <w:marLeft w:val="0"/>
          <w:marRight w:val="0"/>
          <w:marTop w:val="0"/>
          <w:marBottom w:val="0"/>
          <w:divBdr>
            <w:top w:val="none" w:sz="0" w:space="0" w:color="auto"/>
            <w:left w:val="none" w:sz="0" w:space="0" w:color="auto"/>
            <w:bottom w:val="none" w:sz="0" w:space="0" w:color="auto"/>
            <w:right w:val="none" w:sz="0" w:space="0" w:color="auto"/>
          </w:divBdr>
          <w:divsChild>
            <w:div w:id="1240286137">
              <w:marLeft w:val="0"/>
              <w:marRight w:val="0"/>
              <w:marTop w:val="0"/>
              <w:marBottom w:val="0"/>
              <w:divBdr>
                <w:top w:val="none" w:sz="0" w:space="0" w:color="auto"/>
                <w:left w:val="none" w:sz="0" w:space="0" w:color="auto"/>
                <w:bottom w:val="none" w:sz="0" w:space="0" w:color="auto"/>
                <w:right w:val="none" w:sz="0" w:space="0" w:color="auto"/>
              </w:divBdr>
              <w:divsChild>
                <w:div w:id="1602687756">
                  <w:marLeft w:val="0"/>
                  <w:marRight w:val="0"/>
                  <w:marTop w:val="0"/>
                  <w:marBottom w:val="0"/>
                  <w:divBdr>
                    <w:top w:val="none" w:sz="0" w:space="0" w:color="auto"/>
                    <w:left w:val="none" w:sz="0" w:space="0" w:color="auto"/>
                    <w:bottom w:val="none" w:sz="0" w:space="0" w:color="auto"/>
                    <w:right w:val="none" w:sz="0" w:space="0" w:color="auto"/>
                  </w:divBdr>
                  <w:divsChild>
                    <w:div w:id="759763371">
                      <w:marLeft w:val="0"/>
                      <w:marRight w:val="0"/>
                      <w:marTop w:val="0"/>
                      <w:marBottom w:val="0"/>
                      <w:divBdr>
                        <w:top w:val="none" w:sz="0" w:space="0" w:color="auto"/>
                        <w:left w:val="none" w:sz="0" w:space="0" w:color="auto"/>
                        <w:bottom w:val="none" w:sz="0" w:space="0" w:color="auto"/>
                        <w:right w:val="none" w:sz="0" w:space="0" w:color="auto"/>
                      </w:divBdr>
                      <w:divsChild>
                        <w:div w:id="1097943213">
                          <w:marLeft w:val="0"/>
                          <w:marRight w:val="0"/>
                          <w:marTop w:val="0"/>
                          <w:marBottom w:val="0"/>
                          <w:divBdr>
                            <w:top w:val="none" w:sz="0" w:space="0" w:color="auto"/>
                            <w:left w:val="none" w:sz="0" w:space="0" w:color="auto"/>
                            <w:bottom w:val="none" w:sz="0" w:space="0" w:color="auto"/>
                            <w:right w:val="none" w:sz="0" w:space="0" w:color="auto"/>
                          </w:divBdr>
                          <w:divsChild>
                            <w:div w:id="13132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901753">
      <w:bodyDiv w:val="1"/>
      <w:marLeft w:val="0"/>
      <w:marRight w:val="0"/>
      <w:marTop w:val="0"/>
      <w:marBottom w:val="0"/>
      <w:divBdr>
        <w:top w:val="none" w:sz="0" w:space="0" w:color="auto"/>
        <w:left w:val="none" w:sz="0" w:space="0" w:color="auto"/>
        <w:bottom w:val="none" w:sz="0" w:space="0" w:color="auto"/>
        <w:right w:val="none" w:sz="0" w:space="0" w:color="auto"/>
      </w:divBdr>
      <w:divsChild>
        <w:div w:id="1933930437">
          <w:marLeft w:val="0"/>
          <w:marRight w:val="0"/>
          <w:marTop w:val="0"/>
          <w:marBottom w:val="0"/>
          <w:divBdr>
            <w:top w:val="none" w:sz="0" w:space="0" w:color="auto"/>
            <w:left w:val="none" w:sz="0" w:space="0" w:color="auto"/>
            <w:bottom w:val="none" w:sz="0" w:space="0" w:color="auto"/>
            <w:right w:val="none" w:sz="0" w:space="0" w:color="auto"/>
          </w:divBdr>
          <w:divsChild>
            <w:div w:id="1387754650">
              <w:marLeft w:val="0"/>
              <w:marRight w:val="0"/>
              <w:marTop w:val="0"/>
              <w:marBottom w:val="0"/>
              <w:divBdr>
                <w:top w:val="none" w:sz="0" w:space="0" w:color="auto"/>
                <w:left w:val="none" w:sz="0" w:space="0" w:color="auto"/>
                <w:bottom w:val="none" w:sz="0" w:space="0" w:color="auto"/>
                <w:right w:val="none" w:sz="0" w:space="0" w:color="auto"/>
              </w:divBdr>
              <w:divsChild>
                <w:div w:id="353919835">
                  <w:marLeft w:val="0"/>
                  <w:marRight w:val="0"/>
                  <w:marTop w:val="0"/>
                  <w:marBottom w:val="0"/>
                  <w:divBdr>
                    <w:top w:val="none" w:sz="0" w:space="0" w:color="auto"/>
                    <w:left w:val="none" w:sz="0" w:space="0" w:color="auto"/>
                    <w:bottom w:val="none" w:sz="0" w:space="0" w:color="auto"/>
                    <w:right w:val="none" w:sz="0" w:space="0" w:color="auto"/>
                  </w:divBdr>
                  <w:divsChild>
                    <w:div w:id="33383208">
                      <w:marLeft w:val="0"/>
                      <w:marRight w:val="0"/>
                      <w:marTop w:val="0"/>
                      <w:marBottom w:val="0"/>
                      <w:divBdr>
                        <w:top w:val="none" w:sz="0" w:space="0" w:color="auto"/>
                        <w:left w:val="none" w:sz="0" w:space="0" w:color="auto"/>
                        <w:bottom w:val="none" w:sz="0" w:space="0" w:color="auto"/>
                        <w:right w:val="none" w:sz="0" w:space="0" w:color="auto"/>
                      </w:divBdr>
                      <w:divsChild>
                        <w:div w:id="746000545">
                          <w:marLeft w:val="0"/>
                          <w:marRight w:val="0"/>
                          <w:marTop w:val="0"/>
                          <w:marBottom w:val="0"/>
                          <w:divBdr>
                            <w:top w:val="none" w:sz="0" w:space="0" w:color="auto"/>
                            <w:left w:val="none" w:sz="0" w:space="0" w:color="auto"/>
                            <w:bottom w:val="none" w:sz="0" w:space="0" w:color="auto"/>
                            <w:right w:val="none" w:sz="0" w:space="0" w:color="auto"/>
                          </w:divBdr>
                          <w:divsChild>
                            <w:div w:id="1625186612">
                              <w:marLeft w:val="0"/>
                              <w:marRight w:val="0"/>
                              <w:marTop w:val="0"/>
                              <w:marBottom w:val="0"/>
                              <w:divBdr>
                                <w:top w:val="none" w:sz="0" w:space="0" w:color="auto"/>
                                <w:left w:val="none" w:sz="0" w:space="0" w:color="auto"/>
                                <w:bottom w:val="none" w:sz="0" w:space="0" w:color="auto"/>
                                <w:right w:val="none" w:sz="0" w:space="0" w:color="auto"/>
                              </w:divBdr>
                              <w:divsChild>
                                <w:div w:id="765200577">
                                  <w:marLeft w:val="0"/>
                                  <w:marRight w:val="0"/>
                                  <w:marTop w:val="0"/>
                                  <w:marBottom w:val="0"/>
                                  <w:divBdr>
                                    <w:top w:val="none" w:sz="0" w:space="0" w:color="auto"/>
                                    <w:left w:val="none" w:sz="0" w:space="0" w:color="auto"/>
                                    <w:bottom w:val="none" w:sz="0" w:space="0" w:color="auto"/>
                                    <w:right w:val="none" w:sz="0" w:space="0" w:color="auto"/>
                                  </w:divBdr>
                                  <w:divsChild>
                                    <w:div w:id="1438863307">
                                      <w:marLeft w:val="0"/>
                                      <w:marRight w:val="0"/>
                                      <w:marTop w:val="0"/>
                                      <w:marBottom w:val="0"/>
                                      <w:divBdr>
                                        <w:top w:val="none" w:sz="0" w:space="0" w:color="auto"/>
                                        <w:left w:val="none" w:sz="0" w:space="0" w:color="auto"/>
                                        <w:bottom w:val="none" w:sz="0" w:space="0" w:color="auto"/>
                                        <w:right w:val="none" w:sz="0" w:space="0" w:color="auto"/>
                                      </w:divBdr>
                                      <w:divsChild>
                                        <w:div w:id="592397763">
                                          <w:marLeft w:val="0"/>
                                          <w:marRight w:val="0"/>
                                          <w:marTop w:val="0"/>
                                          <w:marBottom w:val="0"/>
                                          <w:divBdr>
                                            <w:top w:val="none" w:sz="0" w:space="0" w:color="auto"/>
                                            <w:left w:val="none" w:sz="0" w:space="0" w:color="auto"/>
                                            <w:bottom w:val="none" w:sz="0" w:space="0" w:color="auto"/>
                                            <w:right w:val="none" w:sz="0" w:space="0" w:color="auto"/>
                                          </w:divBdr>
                                          <w:divsChild>
                                            <w:div w:id="1209805856">
                                              <w:marLeft w:val="0"/>
                                              <w:marRight w:val="0"/>
                                              <w:marTop w:val="0"/>
                                              <w:marBottom w:val="0"/>
                                              <w:divBdr>
                                                <w:top w:val="none" w:sz="0" w:space="0" w:color="auto"/>
                                                <w:left w:val="none" w:sz="0" w:space="0" w:color="auto"/>
                                                <w:bottom w:val="none" w:sz="0" w:space="0" w:color="auto"/>
                                                <w:right w:val="none" w:sz="0" w:space="0" w:color="auto"/>
                                              </w:divBdr>
                                              <w:divsChild>
                                                <w:div w:id="30230848">
                                                  <w:marLeft w:val="0"/>
                                                  <w:marRight w:val="0"/>
                                                  <w:marTop w:val="0"/>
                                                  <w:marBottom w:val="0"/>
                                                  <w:divBdr>
                                                    <w:top w:val="none" w:sz="0" w:space="0" w:color="auto"/>
                                                    <w:left w:val="none" w:sz="0" w:space="0" w:color="auto"/>
                                                    <w:bottom w:val="none" w:sz="0" w:space="0" w:color="auto"/>
                                                    <w:right w:val="none" w:sz="0" w:space="0" w:color="auto"/>
                                                  </w:divBdr>
                                                  <w:divsChild>
                                                    <w:div w:id="2121023326">
                                                      <w:marLeft w:val="0"/>
                                                      <w:marRight w:val="0"/>
                                                      <w:marTop w:val="0"/>
                                                      <w:marBottom w:val="0"/>
                                                      <w:divBdr>
                                                        <w:top w:val="none" w:sz="0" w:space="0" w:color="auto"/>
                                                        <w:left w:val="none" w:sz="0" w:space="0" w:color="auto"/>
                                                        <w:bottom w:val="none" w:sz="0" w:space="0" w:color="auto"/>
                                                        <w:right w:val="none" w:sz="0" w:space="0" w:color="auto"/>
                                                      </w:divBdr>
                                                      <w:divsChild>
                                                        <w:div w:id="8271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042451">
                                              <w:marLeft w:val="0"/>
                                              <w:marRight w:val="0"/>
                                              <w:marTop w:val="0"/>
                                              <w:marBottom w:val="0"/>
                                              <w:divBdr>
                                                <w:top w:val="none" w:sz="0" w:space="0" w:color="auto"/>
                                                <w:left w:val="none" w:sz="0" w:space="0" w:color="auto"/>
                                                <w:bottom w:val="none" w:sz="0" w:space="0" w:color="auto"/>
                                                <w:right w:val="none" w:sz="0" w:space="0" w:color="auto"/>
                                              </w:divBdr>
                                              <w:divsChild>
                                                <w:div w:id="1426653906">
                                                  <w:marLeft w:val="0"/>
                                                  <w:marRight w:val="0"/>
                                                  <w:marTop w:val="0"/>
                                                  <w:marBottom w:val="0"/>
                                                  <w:divBdr>
                                                    <w:top w:val="none" w:sz="0" w:space="0" w:color="auto"/>
                                                    <w:left w:val="none" w:sz="0" w:space="0" w:color="auto"/>
                                                    <w:bottom w:val="none" w:sz="0" w:space="0" w:color="auto"/>
                                                    <w:right w:val="none" w:sz="0" w:space="0" w:color="auto"/>
                                                  </w:divBdr>
                                                  <w:divsChild>
                                                    <w:div w:id="430008406">
                                                      <w:marLeft w:val="0"/>
                                                      <w:marRight w:val="0"/>
                                                      <w:marTop w:val="0"/>
                                                      <w:marBottom w:val="0"/>
                                                      <w:divBdr>
                                                        <w:top w:val="none" w:sz="0" w:space="0" w:color="auto"/>
                                                        <w:left w:val="none" w:sz="0" w:space="0" w:color="auto"/>
                                                        <w:bottom w:val="none" w:sz="0" w:space="0" w:color="auto"/>
                                                        <w:right w:val="none" w:sz="0" w:space="0" w:color="auto"/>
                                                      </w:divBdr>
                                                      <w:divsChild>
                                                        <w:div w:id="13496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6534480">
      <w:bodyDiv w:val="1"/>
      <w:marLeft w:val="0"/>
      <w:marRight w:val="0"/>
      <w:marTop w:val="0"/>
      <w:marBottom w:val="0"/>
      <w:divBdr>
        <w:top w:val="none" w:sz="0" w:space="0" w:color="auto"/>
        <w:left w:val="none" w:sz="0" w:space="0" w:color="auto"/>
        <w:bottom w:val="none" w:sz="0" w:space="0" w:color="auto"/>
        <w:right w:val="none" w:sz="0" w:space="0" w:color="auto"/>
      </w:divBdr>
      <w:divsChild>
        <w:div w:id="1640956800">
          <w:marLeft w:val="0"/>
          <w:marRight w:val="0"/>
          <w:marTop w:val="0"/>
          <w:marBottom w:val="0"/>
          <w:divBdr>
            <w:top w:val="none" w:sz="0" w:space="0" w:color="auto"/>
            <w:left w:val="none" w:sz="0" w:space="0" w:color="auto"/>
            <w:bottom w:val="none" w:sz="0" w:space="0" w:color="auto"/>
            <w:right w:val="none" w:sz="0" w:space="0" w:color="auto"/>
          </w:divBdr>
          <w:divsChild>
            <w:div w:id="417482709">
              <w:marLeft w:val="0"/>
              <w:marRight w:val="0"/>
              <w:marTop w:val="0"/>
              <w:marBottom w:val="0"/>
              <w:divBdr>
                <w:top w:val="none" w:sz="0" w:space="0" w:color="auto"/>
                <w:left w:val="none" w:sz="0" w:space="0" w:color="auto"/>
                <w:bottom w:val="none" w:sz="0" w:space="0" w:color="auto"/>
                <w:right w:val="none" w:sz="0" w:space="0" w:color="auto"/>
              </w:divBdr>
              <w:divsChild>
                <w:div w:id="1414009060">
                  <w:marLeft w:val="0"/>
                  <w:marRight w:val="0"/>
                  <w:marTop w:val="0"/>
                  <w:marBottom w:val="0"/>
                  <w:divBdr>
                    <w:top w:val="none" w:sz="0" w:space="0" w:color="auto"/>
                    <w:left w:val="none" w:sz="0" w:space="0" w:color="auto"/>
                    <w:bottom w:val="none" w:sz="0" w:space="0" w:color="auto"/>
                    <w:right w:val="none" w:sz="0" w:space="0" w:color="auto"/>
                  </w:divBdr>
                  <w:divsChild>
                    <w:div w:id="983504996">
                      <w:marLeft w:val="0"/>
                      <w:marRight w:val="0"/>
                      <w:marTop w:val="0"/>
                      <w:marBottom w:val="0"/>
                      <w:divBdr>
                        <w:top w:val="none" w:sz="0" w:space="0" w:color="auto"/>
                        <w:left w:val="none" w:sz="0" w:space="0" w:color="auto"/>
                        <w:bottom w:val="none" w:sz="0" w:space="0" w:color="auto"/>
                        <w:right w:val="none" w:sz="0" w:space="0" w:color="auto"/>
                      </w:divBdr>
                      <w:divsChild>
                        <w:div w:id="797995975">
                          <w:marLeft w:val="0"/>
                          <w:marRight w:val="0"/>
                          <w:marTop w:val="0"/>
                          <w:marBottom w:val="0"/>
                          <w:divBdr>
                            <w:top w:val="none" w:sz="0" w:space="0" w:color="auto"/>
                            <w:left w:val="none" w:sz="0" w:space="0" w:color="auto"/>
                            <w:bottom w:val="none" w:sz="0" w:space="0" w:color="auto"/>
                            <w:right w:val="none" w:sz="0" w:space="0" w:color="auto"/>
                          </w:divBdr>
                          <w:divsChild>
                            <w:div w:id="2023823266">
                              <w:marLeft w:val="0"/>
                              <w:marRight w:val="0"/>
                              <w:marTop w:val="0"/>
                              <w:marBottom w:val="0"/>
                              <w:divBdr>
                                <w:top w:val="none" w:sz="0" w:space="0" w:color="auto"/>
                                <w:left w:val="none" w:sz="0" w:space="0" w:color="auto"/>
                                <w:bottom w:val="none" w:sz="0" w:space="0" w:color="auto"/>
                                <w:right w:val="none" w:sz="0" w:space="0" w:color="auto"/>
                              </w:divBdr>
                              <w:divsChild>
                                <w:div w:id="954672831">
                                  <w:marLeft w:val="0"/>
                                  <w:marRight w:val="0"/>
                                  <w:marTop w:val="0"/>
                                  <w:marBottom w:val="0"/>
                                  <w:divBdr>
                                    <w:top w:val="none" w:sz="0" w:space="0" w:color="auto"/>
                                    <w:left w:val="none" w:sz="0" w:space="0" w:color="auto"/>
                                    <w:bottom w:val="none" w:sz="0" w:space="0" w:color="auto"/>
                                    <w:right w:val="none" w:sz="0" w:space="0" w:color="auto"/>
                                  </w:divBdr>
                                  <w:divsChild>
                                    <w:div w:id="1552812981">
                                      <w:marLeft w:val="0"/>
                                      <w:marRight w:val="0"/>
                                      <w:marTop w:val="0"/>
                                      <w:marBottom w:val="0"/>
                                      <w:divBdr>
                                        <w:top w:val="none" w:sz="0" w:space="0" w:color="auto"/>
                                        <w:left w:val="none" w:sz="0" w:space="0" w:color="auto"/>
                                        <w:bottom w:val="none" w:sz="0" w:space="0" w:color="auto"/>
                                        <w:right w:val="none" w:sz="0" w:space="0" w:color="auto"/>
                                      </w:divBdr>
                                      <w:divsChild>
                                        <w:div w:id="586505098">
                                          <w:marLeft w:val="0"/>
                                          <w:marRight w:val="0"/>
                                          <w:marTop w:val="0"/>
                                          <w:marBottom w:val="0"/>
                                          <w:divBdr>
                                            <w:top w:val="none" w:sz="0" w:space="0" w:color="auto"/>
                                            <w:left w:val="none" w:sz="0" w:space="0" w:color="auto"/>
                                            <w:bottom w:val="none" w:sz="0" w:space="0" w:color="auto"/>
                                            <w:right w:val="none" w:sz="0" w:space="0" w:color="auto"/>
                                          </w:divBdr>
                                          <w:divsChild>
                                            <w:div w:id="1582450408">
                                              <w:marLeft w:val="0"/>
                                              <w:marRight w:val="0"/>
                                              <w:marTop w:val="0"/>
                                              <w:marBottom w:val="0"/>
                                              <w:divBdr>
                                                <w:top w:val="none" w:sz="0" w:space="0" w:color="auto"/>
                                                <w:left w:val="none" w:sz="0" w:space="0" w:color="auto"/>
                                                <w:bottom w:val="none" w:sz="0" w:space="0" w:color="auto"/>
                                                <w:right w:val="none" w:sz="0" w:space="0" w:color="auto"/>
                                              </w:divBdr>
                                              <w:divsChild>
                                                <w:div w:id="430592685">
                                                  <w:marLeft w:val="0"/>
                                                  <w:marRight w:val="0"/>
                                                  <w:marTop w:val="0"/>
                                                  <w:marBottom w:val="0"/>
                                                  <w:divBdr>
                                                    <w:top w:val="none" w:sz="0" w:space="0" w:color="auto"/>
                                                    <w:left w:val="none" w:sz="0" w:space="0" w:color="auto"/>
                                                    <w:bottom w:val="none" w:sz="0" w:space="0" w:color="auto"/>
                                                    <w:right w:val="none" w:sz="0" w:space="0" w:color="auto"/>
                                                  </w:divBdr>
                                                  <w:divsChild>
                                                    <w:div w:id="765736464">
                                                      <w:marLeft w:val="0"/>
                                                      <w:marRight w:val="0"/>
                                                      <w:marTop w:val="0"/>
                                                      <w:marBottom w:val="0"/>
                                                      <w:divBdr>
                                                        <w:top w:val="none" w:sz="0" w:space="0" w:color="auto"/>
                                                        <w:left w:val="none" w:sz="0" w:space="0" w:color="auto"/>
                                                        <w:bottom w:val="none" w:sz="0" w:space="0" w:color="auto"/>
                                                        <w:right w:val="none" w:sz="0" w:space="0" w:color="auto"/>
                                                      </w:divBdr>
                                                      <w:divsChild>
                                                        <w:div w:id="20748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8261">
                                              <w:marLeft w:val="0"/>
                                              <w:marRight w:val="0"/>
                                              <w:marTop w:val="0"/>
                                              <w:marBottom w:val="0"/>
                                              <w:divBdr>
                                                <w:top w:val="none" w:sz="0" w:space="0" w:color="auto"/>
                                                <w:left w:val="none" w:sz="0" w:space="0" w:color="auto"/>
                                                <w:bottom w:val="none" w:sz="0" w:space="0" w:color="auto"/>
                                                <w:right w:val="none" w:sz="0" w:space="0" w:color="auto"/>
                                              </w:divBdr>
                                              <w:divsChild>
                                                <w:div w:id="193930703">
                                                  <w:marLeft w:val="0"/>
                                                  <w:marRight w:val="0"/>
                                                  <w:marTop w:val="0"/>
                                                  <w:marBottom w:val="0"/>
                                                  <w:divBdr>
                                                    <w:top w:val="none" w:sz="0" w:space="0" w:color="auto"/>
                                                    <w:left w:val="none" w:sz="0" w:space="0" w:color="auto"/>
                                                    <w:bottom w:val="none" w:sz="0" w:space="0" w:color="auto"/>
                                                    <w:right w:val="none" w:sz="0" w:space="0" w:color="auto"/>
                                                  </w:divBdr>
                                                  <w:divsChild>
                                                    <w:div w:id="1289897482">
                                                      <w:marLeft w:val="0"/>
                                                      <w:marRight w:val="0"/>
                                                      <w:marTop w:val="0"/>
                                                      <w:marBottom w:val="0"/>
                                                      <w:divBdr>
                                                        <w:top w:val="none" w:sz="0" w:space="0" w:color="auto"/>
                                                        <w:left w:val="none" w:sz="0" w:space="0" w:color="auto"/>
                                                        <w:bottom w:val="none" w:sz="0" w:space="0" w:color="auto"/>
                                                        <w:right w:val="none" w:sz="0" w:space="0" w:color="auto"/>
                                                      </w:divBdr>
                                                      <w:divsChild>
                                                        <w:div w:id="14552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6795824">
      <w:bodyDiv w:val="1"/>
      <w:marLeft w:val="0"/>
      <w:marRight w:val="0"/>
      <w:marTop w:val="0"/>
      <w:marBottom w:val="0"/>
      <w:divBdr>
        <w:top w:val="none" w:sz="0" w:space="0" w:color="auto"/>
        <w:left w:val="none" w:sz="0" w:space="0" w:color="auto"/>
        <w:bottom w:val="none" w:sz="0" w:space="0" w:color="auto"/>
        <w:right w:val="none" w:sz="0" w:space="0" w:color="auto"/>
      </w:divBdr>
      <w:divsChild>
        <w:div w:id="44106281">
          <w:marLeft w:val="0"/>
          <w:marRight w:val="0"/>
          <w:marTop w:val="0"/>
          <w:marBottom w:val="0"/>
          <w:divBdr>
            <w:top w:val="none" w:sz="0" w:space="0" w:color="auto"/>
            <w:left w:val="none" w:sz="0" w:space="0" w:color="auto"/>
            <w:bottom w:val="none" w:sz="0" w:space="0" w:color="auto"/>
            <w:right w:val="none" w:sz="0" w:space="0" w:color="auto"/>
          </w:divBdr>
          <w:divsChild>
            <w:div w:id="697974044">
              <w:marLeft w:val="0"/>
              <w:marRight w:val="0"/>
              <w:marTop w:val="0"/>
              <w:marBottom w:val="0"/>
              <w:divBdr>
                <w:top w:val="none" w:sz="0" w:space="0" w:color="auto"/>
                <w:left w:val="none" w:sz="0" w:space="0" w:color="auto"/>
                <w:bottom w:val="none" w:sz="0" w:space="0" w:color="auto"/>
                <w:right w:val="none" w:sz="0" w:space="0" w:color="auto"/>
              </w:divBdr>
              <w:divsChild>
                <w:div w:id="227887804">
                  <w:marLeft w:val="0"/>
                  <w:marRight w:val="0"/>
                  <w:marTop w:val="0"/>
                  <w:marBottom w:val="0"/>
                  <w:divBdr>
                    <w:top w:val="none" w:sz="0" w:space="0" w:color="auto"/>
                    <w:left w:val="none" w:sz="0" w:space="0" w:color="auto"/>
                    <w:bottom w:val="none" w:sz="0" w:space="0" w:color="auto"/>
                    <w:right w:val="none" w:sz="0" w:space="0" w:color="auto"/>
                  </w:divBdr>
                  <w:divsChild>
                    <w:div w:id="1590236298">
                      <w:marLeft w:val="0"/>
                      <w:marRight w:val="0"/>
                      <w:marTop w:val="0"/>
                      <w:marBottom w:val="0"/>
                      <w:divBdr>
                        <w:top w:val="none" w:sz="0" w:space="0" w:color="auto"/>
                        <w:left w:val="none" w:sz="0" w:space="0" w:color="auto"/>
                        <w:bottom w:val="none" w:sz="0" w:space="0" w:color="auto"/>
                        <w:right w:val="none" w:sz="0" w:space="0" w:color="auto"/>
                      </w:divBdr>
                      <w:divsChild>
                        <w:div w:id="1417089878">
                          <w:marLeft w:val="0"/>
                          <w:marRight w:val="0"/>
                          <w:marTop w:val="0"/>
                          <w:marBottom w:val="0"/>
                          <w:divBdr>
                            <w:top w:val="none" w:sz="0" w:space="0" w:color="auto"/>
                            <w:left w:val="none" w:sz="0" w:space="0" w:color="auto"/>
                            <w:bottom w:val="none" w:sz="0" w:space="0" w:color="auto"/>
                            <w:right w:val="none" w:sz="0" w:space="0" w:color="auto"/>
                          </w:divBdr>
                          <w:divsChild>
                            <w:div w:id="8317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JWASAN4\AppData\Local\Microsoft\Office\16.0\DTS\en-US%7b4661F00D-2FC3-402D-BA1D-04AE31427381%7d\%7b95868A4E-D324-4931-B907-A62BC75ABB0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5131B3-BCCE-44DE-951D-939239DE724F}">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DC24184F-2B88-420C-93FF-B72FC060B36E}">
  <ds:schemaRefs>
    <ds:schemaRef ds:uri="http://schemas.openxmlformats.org/officeDocument/2006/bibliography"/>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{95868A4E-D324-4931-B907-A62BC75ABB0C}tf02786999_win32</Template>
  <TotalTime>62</TotalTime>
  <Pages>4</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BIJWASAN4</dc:creator>
  <cp:keywords/>
  <dc:description/>
  <cp:lastModifiedBy>BIJWASAN4</cp:lastModifiedBy>
  <cp:revision>3</cp:revision>
  <dcterms:created xsi:type="dcterms:W3CDTF">2024-11-18T05:46:00Z</dcterms:created>
  <dcterms:modified xsi:type="dcterms:W3CDTF">2024-11-19T05:55:00Z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